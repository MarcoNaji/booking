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F" w:rsidRPr="004649FF" w:rsidRDefault="004649FF" w:rsidP="004649FF">
      <w:pPr>
        <w:rPr>
          <w:lang w:val="en-US"/>
        </w:rPr>
      </w:pPr>
      <w:r>
        <w:rPr>
          <w:lang w:val="en-US"/>
        </w:rPr>
        <w:t xml:space="preserve">Dear John Smith,</w:t>
      </w:r>
    </w:p>
    <w:p w:rsidR="004649FF" w:rsidRPr="004649FF" w:rsidRDefault="004649FF" w:rsidP="004649FF">
      <w:pPr>
        <w:rPr>
          <w:lang w:val="en-US"/>
        </w:rPr>
      </w:pPr>
      <w:r w:rsidRPr="004649FF">
        <w:rPr>
          <w:lang w:val="en-US"/>
        </w:rPr>
        <w:t>I would like to say something interesting but unfortunately I do not have</w:t>
      </w:r>
      <w:r>
        <w:rPr>
          <w:lang w:val="en-US"/>
        </w:rPr>
        <w:t xml:space="preserve"> </w:t>
      </w:r>
      <w:r w:rsidRPr="004649FF">
        <w:rPr>
          <w:lang w:val="en-US"/>
        </w:rPr>
        <w:t xml:space="preserve">much </w:t>
      </w:r>
      <w:r>
        <w:rPr>
          <w:lang w:val="en-US"/>
        </w:rPr>
        <w:t>to say.</w:t>
      </w:r>
    </w:p>
    <w:p w:rsidR="004649FF" w:rsidRPr="004649FF" w:rsidRDefault="004649FF" w:rsidP="004649FF">
      <w:pPr>
        <w:rPr>
          <w:lang w:val="en-US"/>
        </w:rPr>
      </w:pPr>
      <w:r>
        <w:rPr>
          <w:lang w:val="en-US"/>
        </w:rPr>
        <w:t>Best regards,</w:t>
      </w:r>
    </w:p>
    <w:p w:rsidR="000F6147" w:rsidRPr="004649FF" w:rsidRDefault="004649FF" w:rsidP="004649FF">
      <w:pPr>
        <w:rPr>
          <w:b/>
          <w:color w:val="C00000"/>
          <w:lang w:val="en-US"/>
        </w:rPr>
      </w:pPr>
      <w:r w:rsidRPr="004649FF">
        <w:rPr>
          <w:b/>
          <w:color w:val="C00000"/>
          <w:lang w:val="en-US"/>
        </w:rPr>
        <w:t>PHPDOCX Guru</w:t>
      </w:r>
    </w:p>
    <w:sectPr w:rsidR="000F6147" w:rsidRPr="004649FF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8040465">
    <w:multiLevelType w:val="hybridMultilevel"/>
    <w:lvl w:ilvl="0" w:tplc="1740753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8040465">
    <w:abstractNumId w:val="5804046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4649FF"/>
    <w:rsid w:val="00065F9C"/>
    <w:rsid w:val="000F6147"/>
    <w:rsid w:val="00135412"/>
    <w:rsid w:val="001578B5"/>
    <w:rsid w:val="004649FF"/>
    <w:rsid w:val="00531A4E"/>
    <w:rsid w:val="00555F58"/>
    <w:rsid w:val="008F680D"/>
    <w:rsid w:val="00B21D59"/>
    <w:rsid w:val="00DC2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14583496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1</cp:revision>
  <dcterms:created xsi:type="dcterms:W3CDTF">2012-03-01T18:18:00Z</dcterms:created>
  <dcterms:modified xsi:type="dcterms:W3CDTF">2012-03-01T18:20:00Z</dcterms:modified>
</cp:coreProperties>
</file>